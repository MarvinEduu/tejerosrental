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targetscreensize="1024,768">
      <v:fill r:id="rId4" o:title="" color2="black" type="frame"/>
    </v:background>
  </w:background>
  <w:body>
    <w:p w:rsidR="00A94DC4" w:rsidRPr="00671DC6" w:rsidRDefault="00A94DC4">
      <w:pPr>
        <w:spacing w:after="283"/>
        <w:jc w:val="center"/>
        <w:rPr>
          <w:rFonts w:ascii="Arial Black" w:hAnsi="Arial Black"/>
        </w:rPr>
      </w:pPr>
    </w:p>
    <w:p w:rsidR="00A94DC4" w:rsidRPr="00EC30C6" w:rsidRDefault="00D26D84">
      <w:pPr>
        <w:spacing w:after="283"/>
        <w:jc w:val="center"/>
        <w:rPr>
          <w:rFonts w:ascii="Arial Black" w:hAnsi="Arial Black" w:cs="Verdana"/>
          <w:b/>
          <w:bCs/>
          <w:sz w:val="22"/>
          <w:szCs w:val="22"/>
        </w:rPr>
      </w:pPr>
      <w:r>
        <w:rPr>
          <w:rFonts w:ascii="Arial Black" w:hAnsi="Arial Black" w:cs="Verdana"/>
          <w:color w:val="000000"/>
          <w:sz w:val="52"/>
          <w:szCs w:val="52"/>
        </w:rPr>
        <w:t>Marvin</w:t>
      </w:r>
      <w:r w:rsidR="004D3F99">
        <w:rPr>
          <w:rFonts w:ascii="Arial Black" w:hAnsi="Arial Black" w:cs="Verdana"/>
          <w:color w:val="000000"/>
          <w:sz w:val="52"/>
          <w:szCs w:val="52"/>
        </w:rPr>
        <w:t xml:space="preserve"> </w:t>
      </w:r>
      <w:r w:rsidR="00EC30C6">
        <w:rPr>
          <w:rFonts w:ascii="Arial Black" w:hAnsi="Arial Black" w:cs="Verdana"/>
          <w:color w:val="000000"/>
          <w:sz w:val="52"/>
          <w:szCs w:val="52"/>
        </w:rPr>
        <w:t>Noel</w:t>
      </w:r>
    </w:p>
    <w:p w:rsidR="00A94DC4" w:rsidRPr="00EC30C6" w:rsidRDefault="00A94DC4">
      <w:pPr>
        <w:jc w:val="center"/>
        <w:rPr>
          <w:rFonts w:ascii="Verdana" w:hAnsi="Verdana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Address:</w:t>
      </w:r>
      <w:r w:rsidR="00EC30C6">
        <w:rPr>
          <w:rFonts w:ascii="Verdana" w:hAnsi="Verdana" w:cs="Verdana"/>
          <w:sz w:val="22"/>
          <w:szCs w:val="22"/>
        </w:rPr>
        <w:t xml:space="preserve"> Timalan Balsahan, Naic Cavite</w:t>
      </w:r>
    </w:p>
    <w:p w:rsidR="00A94DC4" w:rsidRDefault="00A94DC4">
      <w:pPr>
        <w:jc w:val="center"/>
        <w:rPr>
          <w:rFonts w:ascii="Verdana" w:hAnsi="Verdana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Phone:</w:t>
      </w:r>
      <w:r w:rsidR="00EC30C6">
        <w:rPr>
          <w:rFonts w:ascii="Verdana" w:hAnsi="Verdana" w:cs="Verdana"/>
          <w:sz w:val="22"/>
          <w:szCs w:val="22"/>
        </w:rPr>
        <w:t xml:space="preserve"> +63 9568991805</w:t>
      </w:r>
    </w:p>
    <w:p w:rsidR="00A94DC4" w:rsidRDefault="00A94DC4">
      <w:pPr>
        <w:jc w:val="center"/>
        <w:rPr>
          <w:rFonts w:ascii="Verdana" w:hAnsi="Verdana" w:cs="Verdana"/>
          <w:b/>
          <w:bCs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Email:</w:t>
      </w:r>
      <w:r w:rsidR="00EC30C6">
        <w:rPr>
          <w:rFonts w:ascii="Verdana" w:hAnsi="Verdana" w:cs="Verdana"/>
          <w:sz w:val="22"/>
          <w:szCs w:val="22"/>
        </w:rPr>
        <w:t xml:space="preserve"> marvin.noel</w:t>
      </w:r>
      <w:r>
        <w:rPr>
          <w:rFonts w:ascii="Verdana" w:hAnsi="Verdana" w:cs="Verdana"/>
          <w:sz w:val="22"/>
          <w:szCs w:val="22"/>
        </w:rPr>
        <w:t>@gmail.com</w:t>
      </w:r>
    </w:p>
    <w:p w:rsidR="00A94DC4" w:rsidRDefault="00A94DC4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A94DC4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 w:rsidP="00070920">
            <w:pPr>
              <w:pStyle w:val="Zawartotabeli"/>
              <w:jc w:val="both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OBJECTIVE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4D3F99" w:rsidRPr="00BF280D" w:rsidRDefault="00314580" w:rsidP="00070920">
            <w:pPr>
              <w:pStyle w:val="Zawartotabeli"/>
              <w:jc w:val="both"/>
              <w:rPr>
                <w:rFonts w:ascii="Verdana" w:hAnsi="Verdana"/>
                <w:sz w:val="22"/>
                <w:szCs w:val="22"/>
              </w:rPr>
            </w:pPr>
            <w:r w:rsidRPr="00BF280D">
              <w:rPr>
                <w:rFonts w:ascii="Verdana" w:hAnsi="Verdana"/>
                <w:sz w:val="22"/>
                <w:szCs w:val="22"/>
              </w:rPr>
              <w:t xml:space="preserve">Eager to learn and willing to adapt to gain experience and knowledge in the field of this kind of industry. I want to improve and maximize my skillset that I will get a lot in here working in this company and exhibit my skills that will </w:t>
            </w:r>
            <w:r w:rsidR="00070920" w:rsidRPr="00BF280D">
              <w:rPr>
                <w:rFonts w:ascii="Verdana" w:hAnsi="Verdana"/>
                <w:sz w:val="22"/>
                <w:szCs w:val="22"/>
              </w:rPr>
              <w:t>help contribute to the company.</w:t>
            </w:r>
          </w:p>
          <w:p w:rsidR="004D3F99" w:rsidRPr="00BF280D" w:rsidRDefault="004D3F99" w:rsidP="00070920">
            <w:pPr>
              <w:pStyle w:val="Zawartotabeli"/>
              <w:jc w:val="both"/>
              <w:rPr>
                <w:sz w:val="22"/>
                <w:szCs w:val="22"/>
              </w:rPr>
            </w:pPr>
          </w:p>
        </w:tc>
      </w:tr>
    </w:tbl>
    <w:p w:rsidR="00A94DC4" w:rsidRDefault="004D3F99" w:rsidP="004D3F99">
      <w:pPr>
        <w:pStyle w:val="Liniapozioma"/>
        <w:tabs>
          <w:tab w:val="left" w:pos="2520"/>
        </w:tabs>
        <w:spacing w:before="283"/>
        <w:rPr>
          <w:rFonts w:ascii="Verdana" w:hAnsi="Verdana" w:cs="Verdana"/>
        </w:rPr>
      </w:pPr>
      <w:r>
        <w:rPr>
          <w:rFonts w:ascii="Verdana" w:hAnsi="Verdana" w:cs="Verdana"/>
        </w:rPr>
        <w:tab/>
      </w:r>
    </w:p>
    <w:p w:rsidR="004D3F99" w:rsidRPr="00671DC6" w:rsidRDefault="00BB6746" w:rsidP="004D3F99">
      <w:pPr>
        <w:pStyle w:val="Zawartotabeli"/>
        <w:rPr>
          <w:rFonts w:ascii="Arial Black" w:hAnsi="Arial Black" w:cs="Verdana"/>
          <w:b/>
          <w:bCs/>
          <w:sz w:val="22"/>
          <w:szCs w:val="22"/>
        </w:rPr>
      </w:pPr>
      <w:r>
        <w:rPr>
          <w:rFonts w:ascii="Arial Black" w:hAnsi="Arial Black" w:cs="Verdana"/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0.1pt;margin-top:3.05pt;width:220.5pt;height:76.1pt;z-index:2" strokecolor="white">
            <v:textbox style="mso-next-textbox:#_x0000_s1027">
              <w:txbxContent>
                <w:p w:rsidR="004D3F99" w:rsidRPr="00BF280D" w:rsidRDefault="004D3F99" w:rsidP="004D3F99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 xml:space="preserve">Sex </w:t>
                  </w: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ab/>
                  </w: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ab/>
                    <w:t>:     Male</w:t>
                  </w:r>
                </w:p>
                <w:p w:rsidR="004D3F99" w:rsidRPr="00BF280D" w:rsidRDefault="004D3F99" w:rsidP="004D3F99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>Nationality</w:t>
                  </w: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ab/>
                    <w:t xml:space="preserve">:     Filipino </w:t>
                  </w:r>
                </w:p>
                <w:p w:rsidR="004D3F99" w:rsidRPr="00BF280D" w:rsidRDefault="004D3F99" w:rsidP="004D3F99">
                  <w:pPr>
                    <w:rPr>
                      <w:rFonts w:ascii="Verdana" w:hAnsi="Verdana"/>
                    </w:rPr>
                  </w:pP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>Religion</w:t>
                  </w: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ab/>
                    <w:t>:     Roman Catholic</w:t>
                  </w:r>
                </w:p>
                <w:p w:rsidR="004D3F99" w:rsidRDefault="004D3F99" w:rsidP="004D3F99"/>
              </w:txbxContent>
            </v:textbox>
          </v:shape>
        </w:pict>
      </w:r>
      <w:r>
        <w:rPr>
          <w:rFonts w:ascii="Arial Black" w:hAnsi="Arial Black" w:cs="Verdana"/>
          <w:b/>
          <w:bCs/>
          <w:noProof/>
          <w:sz w:val="22"/>
          <w:szCs w:val="22"/>
        </w:rPr>
        <w:pict>
          <v:shape id="_x0000_s1026" type="#_x0000_t202" style="position:absolute;margin-left:114.95pt;margin-top:4.25pt;width:265.5pt;height:68.5pt;z-index:1" strokecolor="white">
            <v:textbox style="mso-next-textbox:#_x0000_s1026">
              <w:txbxContent>
                <w:p w:rsidR="004D3F99" w:rsidRPr="00BF280D" w:rsidRDefault="00CB6D1D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Age 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ab/>
                    <w:t>:     22</w:t>
                  </w:r>
                </w:p>
                <w:p w:rsidR="004D3F99" w:rsidRPr="00BF280D" w:rsidRDefault="004D3F99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>Birthdate</w:t>
                  </w: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ab/>
                    <w:t>:     January 26, 2002</w:t>
                  </w:r>
                </w:p>
                <w:p w:rsidR="004D3F99" w:rsidRPr="00BF280D" w:rsidRDefault="004D3F99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 xml:space="preserve">Birthplace </w:t>
                  </w: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ab/>
                    <w:t>:     Las Piñas, Parañaque</w:t>
                  </w:r>
                </w:p>
                <w:p w:rsidR="004D3F99" w:rsidRPr="00BF280D" w:rsidRDefault="004D3F99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>Civil Status</w:t>
                  </w:r>
                  <w:r w:rsidRPr="00BF280D">
                    <w:rPr>
                      <w:rFonts w:ascii="Verdana" w:hAnsi="Verdana"/>
                      <w:sz w:val="22"/>
                      <w:szCs w:val="22"/>
                    </w:rPr>
                    <w:tab/>
                    <w:t>:     Single</w:t>
                  </w:r>
                </w:p>
                <w:p w:rsidR="004D3F99" w:rsidRDefault="004D3F99"/>
              </w:txbxContent>
            </v:textbox>
          </v:shape>
        </w:pict>
      </w:r>
      <w:r w:rsidR="004D3F99">
        <w:rPr>
          <w:rFonts w:ascii="Arial Black" w:hAnsi="Arial Black" w:cs="Verdana"/>
          <w:b/>
          <w:bCs/>
          <w:sz w:val="22"/>
          <w:szCs w:val="22"/>
        </w:rPr>
        <w:t>PERSONAL</w:t>
      </w:r>
      <w:r w:rsidR="004D3F99">
        <w:rPr>
          <w:rFonts w:ascii="Arial Black" w:hAnsi="Arial Black" w:cs="Verdana"/>
          <w:b/>
          <w:bCs/>
          <w:sz w:val="22"/>
          <w:szCs w:val="22"/>
        </w:rPr>
        <w:tab/>
      </w:r>
      <w:r w:rsidR="004D3F99">
        <w:rPr>
          <w:rFonts w:ascii="Arial Black" w:hAnsi="Arial Black" w:cs="Verdana"/>
          <w:b/>
          <w:bCs/>
          <w:sz w:val="22"/>
          <w:szCs w:val="22"/>
        </w:rPr>
        <w:tab/>
      </w:r>
      <w:r w:rsidR="004D3F99">
        <w:rPr>
          <w:rFonts w:ascii="Arial Black" w:hAnsi="Arial Black" w:cs="Verdana"/>
          <w:b/>
          <w:bCs/>
          <w:sz w:val="22"/>
          <w:szCs w:val="22"/>
        </w:rPr>
        <w:tab/>
      </w:r>
    </w:p>
    <w:p w:rsidR="004D3F99" w:rsidRDefault="004D3F99" w:rsidP="004D3F99">
      <w:pPr>
        <w:pStyle w:val="BodyText"/>
      </w:pPr>
      <w:r>
        <w:rPr>
          <w:rFonts w:ascii="Arial Black" w:hAnsi="Arial Black" w:cs="Verdana"/>
          <w:b/>
          <w:bCs/>
          <w:sz w:val="22"/>
          <w:szCs w:val="22"/>
        </w:rPr>
        <w:t>INFORMATION</w:t>
      </w:r>
    </w:p>
    <w:p w:rsidR="004D3F99" w:rsidRDefault="004D3F99" w:rsidP="004D3F99">
      <w:pPr>
        <w:pStyle w:val="BodyText"/>
      </w:pPr>
    </w:p>
    <w:p w:rsidR="004D3F99" w:rsidRDefault="004D3F99" w:rsidP="004D3F99">
      <w:pPr>
        <w:pStyle w:val="BodyText"/>
      </w:pPr>
    </w:p>
    <w:p w:rsidR="004D3F99" w:rsidRPr="004D3F99" w:rsidRDefault="004D3F99" w:rsidP="004D3F99">
      <w:pPr>
        <w:pStyle w:val="Liniapozioma"/>
        <w:tabs>
          <w:tab w:val="left" w:pos="2520"/>
        </w:tabs>
        <w:spacing w:before="283"/>
        <w:rPr>
          <w:rFonts w:ascii="Verdana" w:hAnsi="Verdana" w:cs="Verdana"/>
        </w:rPr>
      </w:pPr>
      <w:r>
        <w:rPr>
          <w:rFonts w:ascii="Verdana" w:hAnsi="Verdana" w:cs="Verdana"/>
        </w:rP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A94DC4" w:rsidTr="006A76CD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WORK</w:t>
            </w:r>
          </w:p>
          <w:p w:rsidR="00A94DC4" w:rsidRDefault="00A94DC4">
            <w:pPr>
              <w:pStyle w:val="Zawartotabeli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6A76CD" w:rsidRDefault="006A76CD" w:rsidP="006A76CD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  <w:p w:rsidR="006A76CD" w:rsidRPr="006A76CD" w:rsidRDefault="006A76CD" w:rsidP="006A76CD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02/2017 - 04/2018</w:t>
            </w:r>
          </w:p>
          <w:p w:rsidR="006A76CD" w:rsidRDefault="006A76CD" w:rsidP="006A76CD">
            <w:pPr>
              <w:rPr>
                <w:rFonts w:ascii="Verdana" w:eastAsia="AngsanaUPC" w:hAnsi="Verdana" w:cs="Verdana"/>
                <w:b/>
                <w:color w:val="000000"/>
                <w:sz w:val="22"/>
                <w:szCs w:val="22"/>
              </w:rPr>
            </w:pPr>
            <w:r w:rsidRPr="006A76CD">
              <w:rPr>
                <w:rFonts w:ascii="Verdana" w:eastAsia="AngsanaUPC" w:hAnsi="Verdana" w:cs="Verdana"/>
                <w:b/>
                <w:color w:val="000000"/>
                <w:sz w:val="22"/>
                <w:szCs w:val="22"/>
              </w:rPr>
              <w:t xml:space="preserve">Experienced Sales Associate at a micro-retail FMCG store </w:t>
            </w:r>
          </w:p>
          <w:p w:rsidR="0010319B" w:rsidRDefault="0010319B" w:rsidP="0010319B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:rsidR="00557433" w:rsidRDefault="00557433" w:rsidP="0010319B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  <w:p w:rsidR="0010319B" w:rsidRPr="008C19D7" w:rsidRDefault="0010319B" w:rsidP="0010319B">
            <w:pPr>
              <w:numPr>
                <w:ilvl w:val="0"/>
                <w:numId w:val="2"/>
              </w:numPr>
              <w:autoSpaceDE w:val="0"/>
              <w:rPr>
                <w:rFonts w:ascii="Calibri" w:hAnsi="Calibri" w:cs="Calibri"/>
                <w:sz w:val="22"/>
                <w:szCs w:val="22"/>
              </w:rPr>
            </w:pPr>
            <w:r w:rsidRPr="008C19D7">
              <w:rPr>
                <w:rFonts w:ascii="Calibri" w:hAnsi="Calibri" w:cs="Calibri"/>
                <w:sz w:val="22"/>
                <w:szCs w:val="22"/>
              </w:rPr>
              <w:t>Maintained efficient records of stock inventory levels ensuring sufficient weekly product replenishment.</w:t>
            </w:r>
          </w:p>
          <w:p w:rsidR="0010319B" w:rsidRPr="008C19D7" w:rsidRDefault="0010319B" w:rsidP="0010319B">
            <w:pPr>
              <w:numPr>
                <w:ilvl w:val="0"/>
                <w:numId w:val="2"/>
              </w:numPr>
              <w:autoSpaceDE w:val="0"/>
              <w:rPr>
                <w:rFonts w:ascii="Calibri" w:hAnsi="Calibri" w:cs="Calibri"/>
                <w:sz w:val="22"/>
                <w:szCs w:val="22"/>
              </w:rPr>
            </w:pPr>
            <w:r w:rsidRPr="008C19D7">
              <w:rPr>
                <w:rFonts w:ascii="Calibri" w:hAnsi="Calibri" w:cs="Calibri"/>
                <w:sz w:val="22"/>
                <w:szCs w:val="22"/>
              </w:rPr>
              <w:t>Served on average 15 customers per day – answering inquiries, implementing strategic upsell, and managing payment.</w:t>
            </w:r>
          </w:p>
          <w:p w:rsidR="0010319B" w:rsidRPr="006A76CD" w:rsidRDefault="0010319B" w:rsidP="0010319B">
            <w:pPr>
              <w:rPr>
                <w:rFonts w:ascii="Verdana" w:eastAsia="AngsanaUPC" w:hAnsi="Verdana" w:cs="Verdana"/>
                <w:b/>
                <w:color w:val="000000"/>
                <w:sz w:val="22"/>
                <w:szCs w:val="22"/>
              </w:rPr>
            </w:pPr>
          </w:p>
          <w:p w:rsidR="006A76CD" w:rsidRDefault="006A76CD">
            <w:pPr>
              <w:jc w:val="right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  <w:p w:rsidR="00A94DC4" w:rsidRDefault="00070920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02/2020 - 04</w:t>
            </w:r>
            <w:r w:rsidR="00314580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/2020</w:t>
            </w:r>
          </w:p>
          <w:p w:rsidR="00A94DC4" w:rsidRDefault="00314580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Internship, Combase Computer Sales and Services , Rosario Cavite</w:t>
            </w:r>
          </w:p>
          <w:p w:rsidR="00A94DC4" w:rsidRDefault="00A94DC4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:rsidR="00557433" w:rsidRDefault="00557433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  <w:p w:rsidR="00A94DC4" w:rsidRPr="008C19D7" w:rsidRDefault="00070920">
            <w:pPr>
              <w:numPr>
                <w:ilvl w:val="0"/>
                <w:numId w:val="2"/>
              </w:numPr>
              <w:autoSpaceDE w:val="0"/>
              <w:rPr>
                <w:rFonts w:ascii="Calibri" w:hAnsi="Calibri" w:cs="Calibri"/>
                <w:sz w:val="22"/>
                <w:szCs w:val="22"/>
              </w:rPr>
            </w:pPr>
            <w:r w:rsidRPr="008C19D7">
              <w:rPr>
                <w:rFonts w:ascii="Calibri" w:hAnsi="Calibri" w:cs="Calibri"/>
                <w:sz w:val="22"/>
                <w:szCs w:val="22"/>
              </w:rPr>
              <w:t>Assembling and Disassembling of System Unit</w:t>
            </w:r>
          </w:p>
          <w:p w:rsidR="00070920" w:rsidRPr="008C19D7" w:rsidRDefault="00070920">
            <w:pPr>
              <w:numPr>
                <w:ilvl w:val="0"/>
                <w:numId w:val="2"/>
              </w:numPr>
              <w:autoSpaceDE w:val="0"/>
              <w:rPr>
                <w:rFonts w:ascii="Calibri" w:hAnsi="Calibri" w:cs="Calibri"/>
                <w:sz w:val="22"/>
                <w:szCs w:val="22"/>
              </w:rPr>
            </w:pPr>
            <w:r w:rsidRPr="008C19D7">
              <w:rPr>
                <w:rFonts w:ascii="Calibri" w:hAnsi="Calibri" w:cs="Calibri"/>
                <w:sz w:val="22"/>
                <w:szCs w:val="22"/>
              </w:rPr>
              <w:t>Installing Software unto the computers</w:t>
            </w:r>
          </w:p>
          <w:p w:rsidR="00070920" w:rsidRPr="008C19D7" w:rsidRDefault="00070920">
            <w:pPr>
              <w:numPr>
                <w:ilvl w:val="0"/>
                <w:numId w:val="2"/>
              </w:numPr>
              <w:autoSpaceDE w:val="0"/>
              <w:rPr>
                <w:rFonts w:ascii="Calibri" w:hAnsi="Calibri" w:cs="Calibri"/>
                <w:sz w:val="22"/>
                <w:szCs w:val="22"/>
              </w:rPr>
            </w:pPr>
            <w:r w:rsidRPr="008C19D7">
              <w:rPr>
                <w:rFonts w:ascii="Calibri" w:hAnsi="Calibri" w:cs="Calibri"/>
                <w:sz w:val="22"/>
                <w:szCs w:val="22"/>
              </w:rPr>
              <w:t>Customer Service</w:t>
            </w:r>
          </w:p>
          <w:p w:rsidR="00070920" w:rsidRPr="008C19D7" w:rsidRDefault="00070920">
            <w:pPr>
              <w:numPr>
                <w:ilvl w:val="0"/>
                <w:numId w:val="2"/>
              </w:numPr>
              <w:autoSpaceDE w:val="0"/>
              <w:rPr>
                <w:rFonts w:ascii="Calibri" w:hAnsi="Calibri" w:cs="Calibri"/>
                <w:sz w:val="22"/>
                <w:szCs w:val="22"/>
              </w:rPr>
            </w:pPr>
            <w:r w:rsidRPr="008C19D7">
              <w:rPr>
                <w:rFonts w:ascii="Calibri" w:hAnsi="Calibri" w:cs="Calibri"/>
                <w:sz w:val="22"/>
                <w:szCs w:val="22"/>
              </w:rPr>
              <w:t>Fixing Printers</w:t>
            </w:r>
          </w:p>
          <w:p w:rsidR="003B2E02" w:rsidRPr="008C19D7" w:rsidRDefault="004658B8">
            <w:pPr>
              <w:numPr>
                <w:ilvl w:val="0"/>
                <w:numId w:val="2"/>
              </w:numPr>
              <w:autoSpaceDE w:val="0"/>
              <w:rPr>
                <w:rFonts w:ascii="Calibri" w:hAnsi="Calibri" w:cs="Calibri"/>
                <w:sz w:val="22"/>
                <w:szCs w:val="22"/>
              </w:rPr>
            </w:pPr>
            <w:r w:rsidRPr="008C19D7">
              <w:rPr>
                <w:rFonts w:ascii="Calibri" w:hAnsi="Calibri" w:cs="Calibri"/>
                <w:sz w:val="22"/>
                <w:szCs w:val="22"/>
              </w:rPr>
              <w:t xml:space="preserve">Diagnostic Troubleshooting </w:t>
            </w:r>
            <w:r w:rsidR="00DB049B" w:rsidRPr="008C19D7">
              <w:rPr>
                <w:rFonts w:ascii="Calibri" w:hAnsi="Calibri" w:cs="Calibri"/>
                <w:sz w:val="22"/>
                <w:szCs w:val="22"/>
              </w:rPr>
              <w:t>(Problem Solving)</w:t>
            </w:r>
          </w:p>
          <w:p w:rsidR="006A76CD" w:rsidRDefault="006A76CD" w:rsidP="006A76CD">
            <w:pPr>
              <w:autoSpaceDE w:val="0"/>
            </w:pPr>
          </w:p>
        </w:tc>
      </w:tr>
      <w:tr w:rsidR="00314580" w:rsidTr="006A76CD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7356" w:rsidRPr="00671DC6" w:rsidRDefault="00A97356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314580" w:rsidRDefault="00314580" w:rsidP="006A76CD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  <w:p w:rsidR="00557433" w:rsidRDefault="00557433" w:rsidP="006A76CD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  <w:p w:rsidR="00557433" w:rsidRDefault="00557433" w:rsidP="006A76CD">
            <w:pPr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</w:tc>
      </w:tr>
    </w:tbl>
    <w:p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0D6CAA" w:rsidRDefault="000D6CAA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314580" w:rsidRDefault="00314580">
            <w:pPr>
              <w:pStyle w:val="Zawartotabeli"/>
              <w:jc w:val="right"/>
              <w:rPr>
                <w:rFonts w:ascii="Verdana" w:hAnsi="Verdana" w:cs="Verdana"/>
                <w:sz w:val="22"/>
                <w:szCs w:val="22"/>
              </w:rPr>
            </w:pPr>
          </w:p>
          <w:p w:rsidR="00314580" w:rsidRDefault="00314580" w:rsidP="00314580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2018 - 2020</w:t>
            </w:r>
          </w:p>
          <w:p w:rsidR="00314580" w:rsidRDefault="00314580" w:rsidP="00314580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Graduated in Computer System Servicing</w:t>
            </w:r>
          </w:p>
          <w:p w:rsidR="00070920" w:rsidRPr="00EC30C6" w:rsidRDefault="00070920" w:rsidP="00314580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Amaya School of Home Industries</w:t>
            </w:r>
          </w:p>
          <w:p w:rsidR="00314580" w:rsidRDefault="00314580">
            <w:pPr>
              <w:pStyle w:val="Zawartotabeli"/>
              <w:jc w:val="right"/>
              <w:rPr>
                <w:rFonts w:ascii="Verdana" w:hAnsi="Verdana" w:cs="Verdana"/>
                <w:sz w:val="22"/>
                <w:szCs w:val="22"/>
              </w:rPr>
            </w:pPr>
          </w:p>
          <w:p w:rsidR="00A94DC4" w:rsidRDefault="00EC30C6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2020 - 2024</w:t>
            </w:r>
          </w:p>
          <w:p w:rsidR="00A94DC4" w:rsidRDefault="00EC30C6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Bachelor Degree in Information Technology</w:t>
            </w:r>
          </w:p>
          <w:p w:rsidR="00070920" w:rsidRPr="00EC30C6" w:rsidRDefault="00070920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Cavite State University CCAT - Campus</w:t>
            </w:r>
          </w:p>
          <w:p w:rsidR="00A94DC4" w:rsidRPr="00EC30C6" w:rsidRDefault="00A94DC4" w:rsidP="00EC30C6">
            <w:pPr>
              <w:pStyle w:val="Zawartotabeli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</w:tr>
    </w:tbl>
    <w:p w:rsidR="00A94DC4" w:rsidRDefault="00A94DC4">
      <w:pPr>
        <w:rPr>
          <w:rFonts w:ascii="Verdana" w:hAnsi="Verdana" w:cs="Verdana"/>
          <w:sz w:val="4"/>
          <w:szCs w:val="4"/>
        </w:rPr>
      </w:pPr>
    </w:p>
    <w:p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ADDITIONAL</w:t>
            </w:r>
          </w:p>
          <w:p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FA3E00" w:rsidRDefault="00A94DC4" w:rsidP="00365124">
            <w:pPr>
              <w:pStyle w:val="Zawartotabeli"/>
              <w:numPr>
                <w:ilvl w:val="0"/>
                <w:numId w:val="5"/>
              </w:num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P</w:t>
            </w:r>
            <w:r w:rsidR="00CB6D1D">
              <w:rPr>
                <w:rFonts w:ascii="Verdana" w:hAnsi="Verdana" w:cs="Verdana"/>
                <w:sz w:val="22"/>
                <w:szCs w:val="22"/>
              </w:rPr>
              <w:t>rogramming: Cascading Style Sheet (CSS)</w:t>
            </w:r>
          </w:p>
          <w:p w:rsidR="005E3ED6" w:rsidRDefault="00FA3E00" w:rsidP="005E3ED6">
            <w:pPr>
              <w:pStyle w:val="Zawartotabeli"/>
              <w:numPr>
                <w:ilvl w:val="0"/>
                <w:numId w:val="5"/>
              </w:num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Hypertext Markup Language (</w:t>
            </w:r>
            <w:r w:rsidR="00070920">
              <w:rPr>
                <w:rFonts w:ascii="Verdana" w:hAnsi="Verdana" w:cs="Verdana"/>
                <w:sz w:val="22"/>
                <w:szCs w:val="22"/>
              </w:rPr>
              <w:t>HTML</w:t>
            </w:r>
            <w:r>
              <w:rPr>
                <w:rFonts w:ascii="Verdana" w:hAnsi="Verdana" w:cs="Verdana"/>
                <w:sz w:val="22"/>
                <w:szCs w:val="22"/>
              </w:rPr>
              <w:t>), My</w:t>
            </w:r>
            <w:r w:rsidR="00070920">
              <w:rPr>
                <w:rFonts w:ascii="Verdana" w:hAnsi="Verdana" w:cs="Verdana"/>
                <w:sz w:val="22"/>
                <w:szCs w:val="22"/>
              </w:rPr>
              <w:t>SQL</w:t>
            </w:r>
          </w:p>
          <w:p w:rsidR="005E3ED6" w:rsidRPr="005E3ED6" w:rsidRDefault="005E3ED6" w:rsidP="005E3ED6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  <w:p w:rsidR="004D3F99" w:rsidRDefault="006A6FBB" w:rsidP="00365124">
            <w:pPr>
              <w:pStyle w:val="Zawartotabeli"/>
              <w:numPr>
                <w:ilvl w:val="0"/>
                <w:numId w:val="5"/>
              </w:num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Communication: Tagalog, English</w:t>
            </w:r>
          </w:p>
          <w:p w:rsidR="00916C20" w:rsidRPr="00916C20" w:rsidRDefault="00916C20" w:rsidP="00365124">
            <w:pPr>
              <w:pStyle w:val="Zawartotabeli"/>
              <w:numPr>
                <w:ilvl w:val="0"/>
                <w:numId w:val="5"/>
              </w:num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Familiar to Microsoft Software</w:t>
            </w:r>
          </w:p>
          <w:p w:rsidR="00A94DC4" w:rsidRDefault="003B2E02" w:rsidP="00365124">
            <w:pPr>
              <w:pStyle w:val="Zawartotabeli"/>
              <w:numPr>
                <w:ilvl w:val="0"/>
                <w:numId w:val="5"/>
              </w:num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Verbal and Writing skills</w:t>
            </w:r>
          </w:p>
          <w:p w:rsidR="003B2E02" w:rsidRDefault="003B2E02" w:rsidP="00365124">
            <w:pPr>
              <w:pStyle w:val="Zawartotabeli"/>
              <w:numPr>
                <w:ilvl w:val="0"/>
                <w:numId w:val="5"/>
              </w:num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Analytical and Problem Solving </w:t>
            </w:r>
            <w:bookmarkStart w:id="0" w:name="_GoBack"/>
            <w:bookmarkEnd w:id="0"/>
          </w:p>
          <w:p w:rsidR="000D6CAA" w:rsidRDefault="003B2E02" w:rsidP="00365124">
            <w:pPr>
              <w:pStyle w:val="Zawartotabeli"/>
              <w:numPr>
                <w:ilvl w:val="0"/>
                <w:numId w:val="5"/>
              </w:num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Interpersonal</w:t>
            </w:r>
          </w:p>
          <w:p w:rsidR="006F20C8" w:rsidRPr="003B2E02" w:rsidRDefault="006F20C8" w:rsidP="006F20C8">
            <w:pPr>
              <w:pStyle w:val="Zawartotabeli"/>
              <w:ind w:left="360"/>
              <w:rPr>
                <w:rFonts w:ascii="Verdana" w:hAnsi="Verdana" w:cs="Verdana"/>
                <w:sz w:val="22"/>
                <w:szCs w:val="22"/>
              </w:rPr>
            </w:pPr>
          </w:p>
        </w:tc>
      </w:tr>
    </w:tbl>
    <w:p w:rsidR="00A94DC4" w:rsidRDefault="00A97356" w:rsidP="00A97356">
      <w:pPr>
        <w:pStyle w:val="Liniapozioma"/>
        <w:tabs>
          <w:tab w:val="left" w:pos="1320"/>
        </w:tabs>
        <w:spacing w:before="283"/>
      </w:pPr>
      <w:r>
        <w:tab/>
      </w:r>
    </w:p>
    <w:p w:rsidR="00601646" w:rsidRDefault="00557433" w:rsidP="00601646">
      <w:pPr>
        <w:pStyle w:val="Zawartotabeli"/>
        <w:rPr>
          <w:rFonts w:ascii="Verdana" w:hAnsi="Verdana" w:cs="Verdana"/>
          <w:sz w:val="22"/>
          <w:szCs w:val="22"/>
        </w:rPr>
      </w:pPr>
      <w:r>
        <w:rPr>
          <w:rFonts w:ascii="Arial Black" w:hAnsi="Arial Black" w:cs="Verdana"/>
          <w:b/>
          <w:bCs/>
          <w:sz w:val="22"/>
          <w:szCs w:val="22"/>
        </w:rPr>
        <w:t>ACHIEVEMENTS</w:t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Arial Black" w:hAnsi="Arial Black" w:cs="Verdana"/>
          <w:b/>
          <w:bCs/>
          <w:sz w:val="22"/>
          <w:szCs w:val="22"/>
        </w:rPr>
        <w:tab/>
      </w:r>
      <w:r w:rsidR="00601646">
        <w:rPr>
          <w:rFonts w:ascii="Verdana" w:hAnsi="Verdana" w:cs="Verdana"/>
          <w:sz w:val="22"/>
          <w:szCs w:val="22"/>
        </w:rPr>
        <w:t>2018 – 2020</w:t>
      </w:r>
    </w:p>
    <w:p w:rsidR="00601646" w:rsidRDefault="00601646" w:rsidP="00601646">
      <w:pPr>
        <w:pStyle w:val="Zawartotabeli"/>
        <w:ind w:left="2820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Graduated with Honors in Senior High from Amaya School of Home Industries.</w:t>
      </w:r>
    </w:p>
    <w:p w:rsidR="00A97356" w:rsidRPr="006F20C8" w:rsidRDefault="00601646" w:rsidP="006F20C8">
      <w:pPr>
        <w:pStyle w:val="Zawartotabeli"/>
        <w:rPr>
          <w:rFonts w:ascii="Arial Black" w:hAnsi="Arial Black" w:cs="Verdana"/>
          <w:b/>
          <w:bCs/>
          <w:sz w:val="22"/>
          <w:szCs w:val="22"/>
        </w:rPr>
      </w:pPr>
      <w:r>
        <w:rPr>
          <w:rFonts w:ascii="Arial Black" w:hAnsi="Arial Black" w:cs="Verdana"/>
          <w:b/>
          <w:bCs/>
          <w:sz w:val="22"/>
          <w:szCs w:val="22"/>
        </w:rPr>
        <w:tab/>
      </w:r>
    </w:p>
    <w:p w:rsidR="00557433" w:rsidRPr="00FD7C25" w:rsidRDefault="00557433" w:rsidP="00557433">
      <w:pPr>
        <w:pStyle w:val="Liniapozioma"/>
        <w:tabs>
          <w:tab w:val="left" w:pos="1320"/>
        </w:tabs>
        <w:spacing w:before="283"/>
      </w:pPr>
      <w:r>
        <w:tab/>
      </w:r>
    </w:p>
    <w:p w:rsidR="00557433" w:rsidRDefault="00BB6746" w:rsidP="00557433">
      <w:pPr>
        <w:pStyle w:val="BodyText"/>
        <w:jc w:val="both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noProof/>
          <w:sz w:val="22"/>
          <w:szCs w:val="22"/>
        </w:rPr>
        <w:pict>
          <v:shape id="_x0000_s1028" type="#_x0000_t202" style="position:absolute;left:0;text-align:left;margin-left:234.45pt;margin-top:4.4pt;width:259.5pt;height:164.25pt;z-index:3" strokecolor="white">
            <v:textbox>
              <w:txbxContent>
                <w:p w:rsidR="00926F0A" w:rsidRPr="00434A48" w:rsidRDefault="00926F0A" w:rsidP="00926F0A">
                  <w:pPr>
                    <w:jc w:val="both"/>
                    <w:rPr>
                      <w:rFonts w:ascii="Verdana" w:hAnsi="Verdana" w:cs="Calibri"/>
                      <w:sz w:val="22"/>
                      <w:szCs w:val="22"/>
                    </w:rPr>
                  </w:pP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>“</w:t>
                  </w:r>
                  <w:r w:rsidRPr="0048468C">
                    <w:rPr>
                      <w:rFonts w:ascii="Verdana" w:hAnsi="Verdana" w:cs="Calibri"/>
                      <w:sz w:val="22"/>
                      <w:szCs w:val="22"/>
                    </w:rPr>
                    <w:t>Cybersecurity Awareness Program for Students of Cavite in Celebration of the National ICT Month Confirmation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>”</w:t>
                  </w:r>
                  <w:r>
                    <w:rPr>
                      <w:rFonts w:ascii="Verdana" w:hAnsi="Verdana" w:cs="Calibri"/>
                      <w:sz w:val="22"/>
                      <w:szCs w:val="22"/>
                    </w:rPr>
                    <w:t xml:space="preserve"> Webinar on Zoom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Verdana" w:hAnsi="Verdana" w:cs="Calibri"/>
                      <w:sz w:val="22"/>
                      <w:szCs w:val="22"/>
                    </w:rPr>
                    <w:t>June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Verdana" w:hAnsi="Verdana" w:cs="Calibri"/>
                      <w:sz w:val="22"/>
                      <w:szCs w:val="22"/>
                    </w:rPr>
                    <w:t>02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 xml:space="preserve"> 2022 –</w:t>
                  </w:r>
                  <w:r>
                    <w:rPr>
                      <w:rFonts w:ascii="Verdana" w:hAnsi="Verdana" w:cs="Calibri"/>
                      <w:sz w:val="22"/>
                      <w:szCs w:val="22"/>
                    </w:rPr>
                    <w:t xml:space="preserve"> Participation.</w:t>
                  </w:r>
                </w:p>
                <w:p w:rsidR="00926F0A" w:rsidRPr="008C19D7" w:rsidRDefault="00926F0A" w:rsidP="00434A48">
                  <w:pPr>
                    <w:jc w:val="both"/>
                    <w:rPr>
                      <w:rFonts w:ascii="Verdana" w:hAnsi="Verdana" w:cs="Calibri"/>
                      <w:sz w:val="22"/>
                      <w:szCs w:val="22"/>
                    </w:rPr>
                  </w:pPr>
                </w:p>
                <w:p w:rsidR="006F20C8" w:rsidRPr="008C19D7" w:rsidRDefault="00434A48" w:rsidP="00434A48">
                  <w:pPr>
                    <w:jc w:val="both"/>
                    <w:rPr>
                      <w:rFonts w:ascii="Verdana" w:hAnsi="Verdana" w:cs="Calibri"/>
                      <w:sz w:val="22"/>
                      <w:szCs w:val="22"/>
                    </w:rPr>
                  </w:pPr>
                  <w:r w:rsidRPr="008C19D7">
                    <w:rPr>
                      <w:rFonts w:ascii="Verdana" w:hAnsi="Verdana" w:cs="Calibri"/>
                      <w:sz w:val="22"/>
                      <w:szCs w:val="22"/>
                    </w:rPr>
                    <w:t>“</w:t>
                  </w:r>
                  <w:r w:rsidR="006F20C8" w:rsidRPr="008C19D7">
                    <w:rPr>
                      <w:rFonts w:ascii="Verdana" w:hAnsi="Verdana" w:cs="Calibri"/>
                      <w:sz w:val="22"/>
                      <w:szCs w:val="22"/>
                    </w:rPr>
                    <w:t>Failing means improving</w:t>
                  </w:r>
                  <w:r w:rsidRPr="008C19D7">
                    <w:rPr>
                      <w:rFonts w:ascii="Verdana" w:hAnsi="Verdana" w:cs="Calibri"/>
                      <w:sz w:val="22"/>
                      <w:szCs w:val="22"/>
                    </w:rPr>
                    <w:t>”</w:t>
                  </w:r>
                  <w:r w:rsidR="006F20C8" w:rsidRPr="008C19D7">
                    <w:rPr>
                      <w:rFonts w:ascii="Verdana" w:hAnsi="Verdana" w:cs="Calibri"/>
                      <w:sz w:val="22"/>
                      <w:szCs w:val="22"/>
                    </w:rPr>
                    <w:t xml:space="preserve"> </w:t>
                  </w:r>
                  <w:r w:rsidRPr="008C19D7">
                    <w:rPr>
                      <w:rFonts w:ascii="Verdana" w:hAnsi="Verdana" w:cs="Calibri"/>
                      <w:sz w:val="22"/>
                      <w:szCs w:val="22"/>
                    </w:rPr>
                    <w:t xml:space="preserve">Webinar on </w:t>
                  </w:r>
                  <w:r w:rsidR="006F20C8" w:rsidRPr="008C19D7">
                    <w:rPr>
                      <w:rFonts w:ascii="Verdana" w:hAnsi="Verdana" w:cs="Calibri"/>
                      <w:sz w:val="22"/>
                      <w:szCs w:val="22"/>
                    </w:rPr>
                    <w:t xml:space="preserve">Google Meet, </w:t>
                  </w:r>
                  <w:r w:rsidRPr="008C19D7">
                    <w:rPr>
                      <w:rFonts w:ascii="Verdana" w:hAnsi="Verdana" w:cs="Calibri"/>
                      <w:sz w:val="22"/>
                      <w:szCs w:val="22"/>
                    </w:rPr>
                    <w:t>June</w:t>
                  </w:r>
                  <w:r w:rsidR="006F20C8" w:rsidRPr="008C19D7">
                    <w:rPr>
                      <w:rFonts w:ascii="Verdana" w:hAnsi="Verdana" w:cs="Calibri"/>
                      <w:sz w:val="22"/>
                      <w:szCs w:val="22"/>
                    </w:rPr>
                    <w:t xml:space="preserve"> </w:t>
                  </w:r>
                  <w:r w:rsidR="00FA1AA1" w:rsidRPr="008C19D7">
                    <w:rPr>
                      <w:rFonts w:ascii="Verdana" w:hAnsi="Verdana" w:cs="Calibri"/>
                      <w:sz w:val="22"/>
                      <w:szCs w:val="22"/>
                    </w:rPr>
                    <w:t>08</w:t>
                  </w:r>
                  <w:r w:rsidR="006F20C8" w:rsidRPr="008C19D7">
                    <w:rPr>
                      <w:rFonts w:ascii="Verdana" w:hAnsi="Verdana" w:cs="Calibri"/>
                      <w:sz w:val="22"/>
                      <w:szCs w:val="22"/>
                    </w:rPr>
                    <w:t xml:space="preserve"> 2022 – Certificate of Participation.</w:t>
                  </w:r>
                </w:p>
                <w:p w:rsidR="00434A48" w:rsidRPr="008C19D7" w:rsidRDefault="00434A48" w:rsidP="00434A48">
                  <w:pPr>
                    <w:jc w:val="both"/>
                    <w:rPr>
                      <w:rFonts w:ascii="Verdana" w:hAnsi="Verdana" w:cs="Calibri"/>
                      <w:sz w:val="22"/>
                      <w:szCs w:val="22"/>
                    </w:rPr>
                  </w:pPr>
                </w:p>
                <w:p w:rsidR="00434A48" w:rsidRPr="00434A48" w:rsidRDefault="00434A48" w:rsidP="00434A48">
                  <w:pPr>
                    <w:jc w:val="both"/>
                    <w:rPr>
                      <w:rFonts w:ascii="Verdana" w:hAnsi="Verdana" w:cs="Calibri"/>
                      <w:sz w:val="22"/>
                      <w:szCs w:val="22"/>
                    </w:rPr>
                  </w:pP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>“</w:t>
                  </w:r>
                  <w:r>
                    <w:rPr>
                      <w:rFonts w:ascii="Verdana" w:hAnsi="Verdana" w:cs="Calibri"/>
                      <w:sz w:val="22"/>
                      <w:szCs w:val="22"/>
                    </w:rPr>
                    <w:t>Let’s seek success!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>”</w:t>
                  </w:r>
                  <w:r>
                    <w:rPr>
                      <w:rFonts w:ascii="Verdana" w:hAnsi="Verdana" w:cs="Calibri"/>
                      <w:sz w:val="22"/>
                      <w:szCs w:val="22"/>
                    </w:rPr>
                    <w:t xml:space="preserve"> Facebook live through Stream yard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 xml:space="preserve">, </w:t>
                  </w:r>
                  <w:r w:rsidR="00FA1AA1">
                    <w:rPr>
                      <w:rFonts w:ascii="Verdana" w:hAnsi="Verdana" w:cs="Calibri"/>
                      <w:sz w:val="22"/>
                      <w:szCs w:val="22"/>
                    </w:rPr>
                    <w:t>June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 xml:space="preserve"> </w:t>
                  </w:r>
                  <w:r w:rsidR="00FA1AA1">
                    <w:rPr>
                      <w:rFonts w:ascii="Verdana" w:hAnsi="Verdana" w:cs="Calibri"/>
                      <w:sz w:val="22"/>
                      <w:szCs w:val="22"/>
                    </w:rPr>
                    <w:t>09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 xml:space="preserve"> 2022 –</w:t>
                  </w:r>
                  <w:r w:rsidR="00FA1AA1">
                    <w:rPr>
                      <w:rFonts w:ascii="Verdana" w:hAnsi="Verdana" w:cs="Calibri"/>
                      <w:sz w:val="22"/>
                      <w:szCs w:val="22"/>
                    </w:rPr>
                    <w:t xml:space="preserve"> Workshop</w:t>
                  </w:r>
                  <w:r w:rsidRPr="00434A48">
                    <w:rPr>
                      <w:rFonts w:ascii="Verdana" w:hAnsi="Verdana" w:cs="Calibri"/>
                      <w:sz w:val="22"/>
                      <w:szCs w:val="22"/>
                    </w:rPr>
                    <w:t>.</w:t>
                  </w:r>
                </w:p>
                <w:p w:rsidR="00434A48" w:rsidRPr="008C19D7" w:rsidRDefault="00434A48" w:rsidP="00434A48">
                  <w:pPr>
                    <w:jc w:val="both"/>
                    <w:rPr>
                      <w:rFonts w:ascii="Verdana" w:hAnsi="Verdana" w:cs="Calibri"/>
                      <w:sz w:val="22"/>
                      <w:szCs w:val="22"/>
                    </w:rPr>
                  </w:pPr>
                </w:p>
                <w:p w:rsidR="006F20C8" w:rsidRDefault="006F20C8"/>
              </w:txbxContent>
            </v:textbox>
          </v:shape>
        </w:pict>
      </w:r>
      <w:r w:rsidR="00557433" w:rsidRPr="00557433">
        <w:rPr>
          <w:rFonts w:ascii="Arial Black" w:hAnsi="Arial Black"/>
          <w:sz w:val="22"/>
          <w:szCs w:val="22"/>
        </w:rPr>
        <w:t>CERTIFICATIONS OF WORKSHOPS/</w:t>
      </w:r>
      <w:r w:rsidR="00557433">
        <w:rPr>
          <w:rFonts w:ascii="Arial Black" w:hAnsi="Arial Black"/>
          <w:sz w:val="22"/>
          <w:szCs w:val="22"/>
        </w:rPr>
        <w:tab/>
      </w:r>
      <w:r w:rsidR="00557433">
        <w:rPr>
          <w:rFonts w:ascii="Arial Black" w:hAnsi="Arial Black"/>
          <w:sz w:val="22"/>
          <w:szCs w:val="22"/>
        </w:rPr>
        <w:tab/>
      </w:r>
    </w:p>
    <w:p w:rsidR="00557433" w:rsidRDefault="00557433" w:rsidP="00557433">
      <w:pPr>
        <w:pStyle w:val="BodyText"/>
        <w:jc w:val="both"/>
        <w:rPr>
          <w:rFonts w:ascii="Arial Black" w:hAnsi="Arial Black"/>
          <w:sz w:val="22"/>
          <w:szCs w:val="22"/>
        </w:rPr>
      </w:pPr>
      <w:r w:rsidRPr="00557433">
        <w:rPr>
          <w:rFonts w:ascii="Arial Black" w:hAnsi="Arial Black"/>
          <w:sz w:val="22"/>
          <w:szCs w:val="22"/>
        </w:rPr>
        <w:t>SEMINARS/WEBINARS/TRAININGS</w:t>
      </w:r>
      <w:r>
        <w:rPr>
          <w:rFonts w:ascii="Arial Black" w:hAnsi="Arial Black"/>
          <w:sz w:val="22"/>
          <w:szCs w:val="22"/>
        </w:rPr>
        <w:tab/>
      </w:r>
    </w:p>
    <w:p w:rsidR="00A97356" w:rsidRDefault="00557433" w:rsidP="00557433">
      <w:pPr>
        <w:pStyle w:val="BodyText"/>
        <w:jc w:val="both"/>
        <w:rPr>
          <w:rFonts w:ascii="Arial Black" w:hAnsi="Arial Black"/>
          <w:sz w:val="22"/>
          <w:szCs w:val="22"/>
        </w:rPr>
      </w:pPr>
      <w:r w:rsidRPr="00557433">
        <w:rPr>
          <w:rFonts w:ascii="Arial Black" w:hAnsi="Arial Black"/>
          <w:sz w:val="22"/>
          <w:szCs w:val="22"/>
        </w:rPr>
        <w:t>ATTENDED</w:t>
      </w:r>
      <w:r>
        <w:rPr>
          <w:rFonts w:ascii="Arial Black" w:hAnsi="Arial Black"/>
          <w:sz w:val="22"/>
          <w:szCs w:val="22"/>
        </w:rPr>
        <w:tab/>
      </w:r>
    </w:p>
    <w:p w:rsidR="00434A48" w:rsidRDefault="00434A48" w:rsidP="00557433">
      <w:pPr>
        <w:pStyle w:val="BodyText"/>
        <w:jc w:val="both"/>
        <w:rPr>
          <w:rFonts w:ascii="Arial Black" w:hAnsi="Arial Black"/>
          <w:sz w:val="22"/>
          <w:szCs w:val="22"/>
        </w:rPr>
      </w:pPr>
    </w:p>
    <w:p w:rsidR="00434A48" w:rsidRDefault="00434A48" w:rsidP="00557433">
      <w:pPr>
        <w:pStyle w:val="BodyText"/>
        <w:jc w:val="both"/>
        <w:rPr>
          <w:rFonts w:ascii="Arial Black" w:hAnsi="Arial Black"/>
          <w:sz w:val="22"/>
          <w:szCs w:val="22"/>
        </w:rPr>
      </w:pPr>
    </w:p>
    <w:p w:rsidR="0048468C" w:rsidRDefault="0048468C" w:rsidP="00557433">
      <w:pPr>
        <w:pStyle w:val="BodyText"/>
        <w:jc w:val="both"/>
        <w:rPr>
          <w:rFonts w:ascii="Arial Black" w:hAnsi="Arial Black"/>
          <w:sz w:val="22"/>
          <w:szCs w:val="22"/>
        </w:rPr>
      </w:pPr>
    </w:p>
    <w:p w:rsidR="0048468C" w:rsidRDefault="0048468C" w:rsidP="00557433">
      <w:pPr>
        <w:pStyle w:val="BodyText"/>
        <w:jc w:val="both"/>
        <w:rPr>
          <w:rFonts w:ascii="Arial Black" w:hAnsi="Arial Black"/>
          <w:sz w:val="22"/>
          <w:szCs w:val="22"/>
        </w:rPr>
      </w:pPr>
    </w:p>
    <w:p w:rsidR="0048468C" w:rsidRPr="00557433" w:rsidRDefault="0048468C" w:rsidP="00557433">
      <w:pPr>
        <w:pStyle w:val="BodyText"/>
        <w:jc w:val="both"/>
        <w:rPr>
          <w:rFonts w:ascii="Arial Black" w:hAnsi="Arial Black"/>
          <w:sz w:val="22"/>
          <w:szCs w:val="22"/>
        </w:rPr>
      </w:pPr>
    </w:p>
    <w:p w:rsidR="00434A48" w:rsidRPr="00434A48" w:rsidRDefault="00A97356" w:rsidP="00B37DF9">
      <w:pPr>
        <w:pStyle w:val="Liniapozioma"/>
        <w:tabs>
          <w:tab w:val="left" w:pos="1320"/>
        </w:tabs>
        <w:spacing w:before="283"/>
      </w:pPr>
      <w: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REFERENCES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Default="00A94DC4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  <w:r w:rsidR="00A023FD">
              <w:rPr>
                <w:rFonts w:ascii="Verdana" w:hAnsi="Verdana" w:cs="Verdana"/>
                <w:sz w:val="22"/>
                <w:szCs w:val="22"/>
              </w:rPr>
              <w:t>.</w:t>
            </w:r>
          </w:p>
        </w:tc>
      </w:tr>
    </w:tbl>
    <w:p w:rsidR="00A94DC4" w:rsidRDefault="00B37DF9" w:rsidP="00B37DF9">
      <w:pPr>
        <w:pStyle w:val="Liniapozioma"/>
        <w:tabs>
          <w:tab w:val="left" w:pos="1320"/>
        </w:tabs>
        <w:spacing w:before="283"/>
      </w:pPr>
      <w:r>
        <w:tab/>
      </w:r>
    </w:p>
    <w:p w:rsidR="004658B8" w:rsidRDefault="004658B8"/>
    <w:p w:rsidR="004D3F99" w:rsidRPr="008C19D7" w:rsidRDefault="00B37DF9" w:rsidP="00B37DF9">
      <w:pPr>
        <w:ind w:left="4236"/>
        <w:rPr>
          <w:rFonts w:ascii="Calibri Light" w:hAnsi="Calibri Light" w:cs="Calibri Light"/>
          <w:sz w:val="18"/>
          <w:szCs w:val="18"/>
        </w:rPr>
      </w:pPr>
      <w:r w:rsidRPr="008C19D7">
        <w:rPr>
          <w:rFonts w:ascii="Calibri Light" w:hAnsi="Calibri Light" w:cs="Calibri Light"/>
          <w:sz w:val="18"/>
          <w:szCs w:val="18"/>
        </w:rPr>
        <w:t>I hereby certify that the information above is correct to the best of my knowledge.</w:t>
      </w:r>
    </w:p>
    <w:p w:rsidR="00B37DF9" w:rsidRDefault="008C19D7" w:rsidP="00B37DF9">
      <w:pPr>
        <w:ind w:left="2118"/>
      </w:pPr>
      <w:r>
        <w:tab/>
      </w:r>
    </w:p>
    <w:sectPr w:rsidR="00B37DF9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EE"/>
    <w:family w:val="auto"/>
    <w:pitch w:val="variable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46C2456"/>
    <w:multiLevelType w:val="hybridMultilevel"/>
    <w:tmpl w:val="7F4C0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8F4430"/>
    <w:multiLevelType w:val="hybridMultilevel"/>
    <w:tmpl w:val="7738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1DC6"/>
    <w:rsid w:val="00070920"/>
    <w:rsid w:val="0007607E"/>
    <w:rsid w:val="000D6CAA"/>
    <w:rsid w:val="0010319B"/>
    <w:rsid w:val="00314580"/>
    <w:rsid w:val="00365124"/>
    <w:rsid w:val="003B2E02"/>
    <w:rsid w:val="00434A48"/>
    <w:rsid w:val="004658B8"/>
    <w:rsid w:val="0048468C"/>
    <w:rsid w:val="004D3F99"/>
    <w:rsid w:val="00527A41"/>
    <w:rsid w:val="00557433"/>
    <w:rsid w:val="005B552E"/>
    <w:rsid w:val="005E3ED6"/>
    <w:rsid w:val="00601646"/>
    <w:rsid w:val="00671DC6"/>
    <w:rsid w:val="006864B3"/>
    <w:rsid w:val="006A6FBB"/>
    <w:rsid w:val="006A76CD"/>
    <w:rsid w:val="006F20C8"/>
    <w:rsid w:val="008C19D7"/>
    <w:rsid w:val="008D6849"/>
    <w:rsid w:val="00916C20"/>
    <w:rsid w:val="00926F0A"/>
    <w:rsid w:val="00A023FD"/>
    <w:rsid w:val="00A94DC4"/>
    <w:rsid w:val="00A97356"/>
    <w:rsid w:val="00B37DF9"/>
    <w:rsid w:val="00BB6746"/>
    <w:rsid w:val="00BE2CE7"/>
    <w:rsid w:val="00BF280D"/>
    <w:rsid w:val="00CB6D1D"/>
    <w:rsid w:val="00D26D84"/>
    <w:rsid w:val="00DB049B"/>
    <w:rsid w:val="00E75971"/>
    <w:rsid w:val="00E9666B"/>
    <w:rsid w:val="00EC30C6"/>
    <w:rsid w:val="00FA1AA1"/>
    <w:rsid w:val="00FA3E00"/>
    <w:rsid w:val="00FC5AA4"/>
    <w:rsid w:val="00F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5:chartTrackingRefBased/>
  <w15:docId w15:val="{CC927EFD-97DD-4413-B803-51BD582C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8C77-080B-42EE-8657-C741C606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Microsoft account</cp:lastModifiedBy>
  <cp:revision>2</cp:revision>
  <cp:lastPrinted>2020-04-05T03:16:00Z</cp:lastPrinted>
  <dcterms:created xsi:type="dcterms:W3CDTF">2024-02-12T21:25:00Z</dcterms:created>
  <dcterms:modified xsi:type="dcterms:W3CDTF">2024-02-12T21:25:00Z</dcterms:modified>
</cp:coreProperties>
</file>